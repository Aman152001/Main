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4A900" w14:textId="6EF94552" w:rsidR="00106C7F" w:rsidRPr="00A438CF" w:rsidRDefault="00D33AE4" w:rsidP="006529B7">
      <w:pPr>
        <w:pBdr>
          <w:bottom w:val="single" w:sz="6" w:space="0" w:color="FFFFFF"/>
        </w:pBdr>
        <w:jc w:val="center"/>
        <w:rPr>
          <w:rFonts w:eastAsia="Trebuchet MS"/>
          <w:b/>
          <w:bCs/>
          <w:caps/>
          <w:sz w:val="22"/>
          <w:szCs w:val="22"/>
        </w:rPr>
      </w:pPr>
      <w:r>
        <w:rPr>
          <w:rFonts w:eastAsia="Trebuchet MS"/>
          <w:b/>
          <w:bCs/>
          <w:caps/>
          <w:sz w:val="22"/>
          <w:szCs w:val="22"/>
        </w:rPr>
        <w:t>Aman yadav</w:t>
      </w:r>
    </w:p>
    <w:p w14:paraId="39D40B65" w14:textId="2B12127E" w:rsidR="00212307" w:rsidRDefault="00D33AE4" w:rsidP="00D84349">
      <w:pPr>
        <w:pBdr>
          <w:bottom w:val="single" w:sz="6" w:space="0" w:color="FFFFFF"/>
        </w:pBdr>
        <w:jc w:val="center"/>
        <w:rPr>
          <w:rFonts w:eastAsia="Trebuchet MS"/>
          <w:b/>
          <w:bCs/>
          <w:caps/>
          <w:sz w:val="22"/>
          <w:szCs w:val="22"/>
        </w:rPr>
      </w:pPr>
      <w:r>
        <w:rPr>
          <w:rFonts w:eastAsia="Arial"/>
          <w:sz w:val="22"/>
          <w:szCs w:val="22"/>
        </w:rPr>
        <w:t>647-686-2896</w:t>
      </w:r>
      <w:r w:rsidR="00E21BD3">
        <w:rPr>
          <w:rFonts w:eastAsia="Arial"/>
          <w:sz w:val="22"/>
          <w:szCs w:val="22"/>
        </w:rPr>
        <w:t xml:space="preserve"> </w:t>
      </w:r>
      <w:r w:rsidR="00A438CF" w:rsidRPr="00A438CF">
        <w:rPr>
          <w:rFonts w:eastAsia="Arial"/>
          <w:b/>
          <w:bCs/>
          <w:sz w:val="22"/>
          <w:szCs w:val="22"/>
        </w:rPr>
        <w:t>|</w:t>
      </w:r>
      <w:r w:rsidR="000636A3" w:rsidRPr="00A438CF">
        <w:rPr>
          <w:rFonts w:eastAsia="Arial"/>
          <w:b/>
          <w:bCs/>
          <w:color w:val="000000"/>
          <w:sz w:val="22"/>
          <w:szCs w:val="22"/>
        </w:rPr>
        <w:t xml:space="preserve"> </w:t>
      </w:r>
      <w:r w:rsidR="000636A3" w:rsidRPr="00A438CF">
        <w:rPr>
          <w:rFonts w:eastAsia="Arial"/>
          <w:color w:val="000000"/>
          <w:sz w:val="22"/>
          <w:szCs w:val="22"/>
        </w:rPr>
        <w:t> </w:t>
      </w:r>
      <w:hyperlink r:id="rId7" w:history="1">
        <w:r w:rsidR="009B03AE" w:rsidRPr="00C334E5">
          <w:rPr>
            <w:rStyle w:val="Hyperlink"/>
          </w:rPr>
          <w:t>amanpyadav15@gmail.com</w:t>
        </w:r>
      </w:hyperlink>
      <w:r>
        <w:t xml:space="preserve"> |</w:t>
      </w:r>
      <w:r w:rsidR="00D84349">
        <w:rPr>
          <w:rFonts w:eastAsia="Trebuchet MS"/>
          <w:b/>
          <w:bCs/>
          <w:caps/>
          <w:sz w:val="22"/>
          <w:szCs w:val="22"/>
        </w:rPr>
        <w:t xml:space="preserve"> </w:t>
      </w:r>
    </w:p>
    <w:p w14:paraId="6952F1EF" w14:textId="206A7FD0" w:rsidR="00A438CF" w:rsidRDefault="009B03AE" w:rsidP="00A438CF">
      <w:pPr>
        <w:pBdr>
          <w:bottom w:val="single" w:sz="6" w:space="0" w:color="FFFFFF"/>
        </w:pBdr>
        <w:jc w:val="center"/>
      </w:pPr>
      <w:hyperlink r:id="rId8" w:history="1">
        <w:r w:rsidRPr="00801983">
          <w:rPr>
            <w:rStyle w:val="Hyperlink"/>
          </w:rPr>
          <w:t>www.linkedin.com/aman-yadav</w:t>
        </w:r>
      </w:hyperlink>
      <w:r w:rsidR="00A02B88">
        <w:t xml:space="preserve"> | </w:t>
      </w:r>
    </w:p>
    <w:p w14:paraId="2D070B39" w14:textId="503E4BD3" w:rsidR="00A02B88" w:rsidRDefault="00A02B88" w:rsidP="00A438CF">
      <w:pPr>
        <w:pBdr>
          <w:bottom w:val="single" w:sz="6" w:space="0" w:color="FFFFFF"/>
        </w:pBdr>
        <w:jc w:val="center"/>
      </w:pPr>
      <w:hyperlink r:id="rId9" w:history="1">
        <w:r>
          <w:rPr>
            <w:rStyle w:val="Hyperlink"/>
          </w:rPr>
          <w:t>www.amanyadavportfolio.com</w:t>
        </w:r>
      </w:hyperlink>
      <w:r>
        <w:t xml:space="preserve"> |</w:t>
      </w:r>
    </w:p>
    <w:p w14:paraId="2F6E1AC0" w14:textId="2E04F8DD" w:rsidR="00D33AE4" w:rsidRDefault="00D33AE4" w:rsidP="00A438CF">
      <w:pPr>
        <w:pBdr>
          <w:bottom w:val="single" w:sz="6" w:space="0" w:color="FFFFFF"/>
        </w:pBdr>
        <w:jc w:val="center"/>
      </w:pPr>
    </w:p>
    <w:p w14:paraId="66BCD538" w14:textId="56A43793" w:rsidR="00106C7F" w:rsidRPr="00A438CF" w:rsidRDefault="000636A3" w:rsidP="00D33AE4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education</w:t>
      </w:r>
    </w:p>
    <w:p w14:paraId="754CBAE7" w14:textId="2683795E" w:rsidR="00106C7F" w:rsidRPr="00A438CF" w:rsidRDefault="00137757" w:rsidP="006529B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proofErr w:type="spellStart"/>
      <w:r w:rsidRPr="00A438CF">
        <w:rPr>
          <w:rStyle w:val="fs14fw6overflow-hidden"/>
          <w:rFonts w:eastAsia="Arial"/>
          <w:b/>
          <w:bCs/>
          <w:sz w:val="22"/>
          <w:szCs w:val="22"/>
        </w:rPr>
        <w:t>Honours</w:t>
      </w:r>
      <w:proofErr w:type="spellEnd"/>
      <w:r w:rsidR="000636A3" w:rsidRPr="00A438CF">
        <w:rPr>
          <w:rStyle w:val="fs14fw6overflow-hidden"/>
          <w:rFonts w:eastAsia="Arial"/>
          <w:b/>
          <w:bCs/>
          <w:sz w:val="22"/>
          <w:szCs w:val="22"/>
        </w:rPr>
        <w:t xml:space="preserve"> Bachelor of Science in Computer Science </w:t>
      </w:r>
      <w:r w:rsidR="00431E22">
        <w:rPr>
          <w:rStyle w:val="fs14fw6overflow-hidden"/>
          <w:rFonts w:eastAsia="Arial"/>
          <w:b/>
          <w:bCs/>
          <w:sz w:val="22"/>
          <w:szCs w:val="22"/>
        </w:rPr>
        <w:t xml:space="preserve">and </w:t>
      </w:r>
      <w:r w:rsidR="003D4BDD">
        <w:rPr>
          <w:rStyle w:val="fs14fw6overflow-hidden"/>
          <w:rFonts w:eastAsia="Arial"/>
          <w:b/>
          <w:bCs/>
          <w:sz w:val="22"/>
          <w:szCs w:val="22"/>
        </w:rPr>
        <w:t>M</w:t>
      </w:r>
      <w:r w:rsidR="00431E22">
        <w:rPr>
          <w:rStyle w:val="fs14fw6overflow-hidden"/>
          <w:rFonts w:eastAsia="Arial"/>
          <w:b/>
          <w:bCs/>
          <w:sz w:val="22"/>
          <w:szCs w:val="22"/>
        </w:rPr>
        <w:t xml:space="preserve">inors in </w:t>
      </w:r>
      <w:r w:rsidR="003D4BDD">
        <w:rPr>
          <w:rStyle w:val="fs14fw6overflow-hidden"/>
          <w:rFonts w:eastAsia="Arial"/>
          <w:b/>
          <w:bCs/>
          <w:sz w:val="22"/>
          <w:szCs w:val="22"/>
        </w:rPr>
        <w:t>B</w:t>
      </w:r>
      <w:r w:rsidR="00431E22">
        <w:rPr>
          <w:rStyle w:val="fs14fw6overflow-hidden"/>
          <w:rFonts w:eastAsia="Arial"/>
          <w:b/>
          <w:bCs/>
          <w:sz w:val="22"/>
          <w:szCs w:val="22"/>
        </w:rPr>
        <w:t>usiness</w:t>
      </w:r>
      <w:r w:rsidR="000636A3" w:rsidRPr="00A438CF">
        <w:rPr>
          <w:rStyle w:val="fs14fw4"/>
          <w:rFonts w:eastAsia="Arial"/>
          <w:sz w:val="22"/>
          <w:szCs w:val="22"/>
        </w:rPr>
        <w:tab/>
      </w:r>
      <w:r w:rsidR="00D33AE4" w:rsidRPr="00D33AE4">
        <w:rPr>
          <w:rStyle w:val="fs14fw4overflow-hidden"/>
          <w:rFonts w:eastAsia="Arial"/>
          <w:b/>
          <w:bCs/>
          <w:sz w:val="22"/>
          <w:szCs w:val="22"/>
        </w:rPr>
        <w:t>Jan</w:t>
      </w:r>
      <w:r w:rsidR="00B01577">
        <w:rPr>
          <w:rStyle w:val="fs14fw4overflow-hidden"/>
          <w:rFonts w:eastAsia="Arial"/>
          <w:b/>
          <w:bCs/>
          <w:sz w:val="22"/>
          <w:szCs w:val="22"/>
        </w:rPr>
        <w:t>uary</w:t>
      </w:r>
      <w:r w:rsidR="000636A3" w:rsidRPr="00D33AE4">
        <w:rPr>
          <w:rStyle w:val="fs14fw4overflow-hidden"/>
          <w:rFonts w:eastAsia="Arial"/>
          <w:b/>
          <w:bCs/>
          <w:sz w:val="22"/>
          <w:szCs w:val="22"/>
        </w:rPr>
        <w:t xml:space="preserve"> 20</w:t>
      </w:r>
      <w:r w:rsidR="00D33AE4" w:rsidRPr="00D33AE4">
        <w:rPr>
          <w:rStyle w:val="fs14fw4overflow-hidden"/>
          <w:rFonts w:eastAsia="Arial"/>
          <w:b/>
          <w:bCs/>
          <w:sz w:val="22"/>
          <w:szCs w:val="22"/>
        </w:rPr>
        <w:t>20</w:t>
      </w:r>
      <w:r w:rsidR="000636A3" w:rsidRPr="00D33AE4">
        <w:rPr>
          <w:rStyle w:val="fs14fw4overflow-hidden"/>
          <w:rFonts w:eastAsia="Arial"/>
          <w:b/>
          <w:bCs/>
          <w:sz w:val="22"/>
          <w:szCs w:val="22"/>
        </w:rPr>
        <w:t xml:space="preserve"> - Present</w:t>
      </w:r>
    </w:p>
    <w:p w14:paraId="1BAB2FE6" w14:textId="77777777" w:rsidR="00106C7F" w:rsidRPr="00A438CF" w:rsidRDefault="000636A3" w:rsidP="006529B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11594753" w14:textId="724C1D6C" w:rsidR="00106C7F" w:rsidRDefault="000636A3" w:rsidP="006529B7">
      <w:pPr>
        <w:numPr>
          <w:ilvl w:val="0"/>
          <w:numId w:val="1"/>
        </w:numPr>
        <w:spacing w:after="6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 xml:space="preserve">Relevant courses: Principles of </w:t>
      </w:r>
      <w:r w:rsidR="00137757" w:rsidRPr="00A438CF">
        <w:rPr>
          <w:rFonts w:eastAsia="Arial"/>
          <w:sz w:val="22"/>
          <w:szCs w:val="22"/>
        </w:rPr>
        <w:t>Microeconomics,</w:t>
      </w:r>
      <w:r w:rsidRPr="00A438CF">
        <w:rPr>
          <w:rFonts w:eastAsia="Arial"/>
          <w:sz w:val="22"/>
          <w:szCs w:val="22"/>
        </w:rPr>
        <w:t xml:space="preserve"> Principles of Macroeconomics, Marketing Basics and Web Media Production</w:t>
      </w:r>
    </w:p>
    <w:p w14:paraId="6D11BECE" w14:textId="188036E7" w:rsidR="00345229" w:rsidRPr="00B01577" w:rsidRDefault="00345229" w:rsidP="006529B7">
      <w:pPr>
        <w:numPr>
          <w:ilvl w:val="0"/>
          <w:numId w:val="1"/>
        </w:numPr>
        <w:spacing w:after="60"/>
        <w:ind w:hanging="271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Named in the </w:t>
      </w:r>
      <w:r w:rsidRPr="00431E22">
        <w:rPr>
          <w:rFonts w:eastAsia="Arial"/>
          <w:b/>
          <w:bCs/>
          <w:sz w:val="22"/>
          <w:szCs w:val="22"/>
        </w:rPr>
        <w:t xml:space="preserve">Dean’s </w:t>
      </w:r>
      <w:proofErr w:type="spellStart"/>
      <w:r w:rsidRPr="00431E22">
        <w:rPr>
          <w:rFonts w:eastAsia="Arial"/>
          <w:b/>
          <w:bCs/>
          <w:sz w:val="22"/>
          <w:szCs w:val="22"/>
        </w:rPr>
        <w:t>Honour</w:t>
      </w:r>
      <w:proofErr w:type="spellEnd"/>
      <w:r w:rsidRPr="00431E22">
        <w:rPr>
          <w:rFonts w:eastAsia="Arial"/>
          <w:b/>
          <w:bCs/>
          <w:sz w:val="22"/>
          <w:szCs w:val="22"/>
        </w:rPr>
        <w:t xml:space="preserve"> list</w:t>
      </w:r>
      <w:r>
        <w:rPr>
          <w:rFonts w:eastAsia="Arial"/>
          <w:sz w:val="22"/>
          <w:szCs w:val="22"/>
        </w:rPr>
        <w:t xml:space="preserve"> – year Two by </w:t>
      </w:r>
      <w:r>
        <w:t>Faculty of Mathematics and Science</w:t>
      </w:r>
    </w:p>
    <w:p w14:paraId="09C6FEAF" w14:textId="77777777" w:rsidR="00B01577" w:rsidRPr="00B01577" w:rsidRDefault="00B01577" w:rsidP="00B01577">
      <w:pPr>
        <w:spacing w:after="60"/>
        <w:ind w:left="720"/>
        <w:rPr>
          <w:rFonts w:eastAsia="Arial"/>
          <w:sz w:val="22"/>
          <w:szCs w:val="22"/>
        </w:rPr>
      </w:pPr>
    </w:p>
    <w:p w14:paraId="0FFC8C16" w14:textId="41078AD6" w:rsidR="00B01577" w:rsidRDefault="00B01577" w:rsidP="00B0157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>
        <w:rPr>
          <w:rFonts w:eastAsia="Trebuchet MS"/>
          <w:b/>
          <w:bCs/>
          <w:caps/>
          <w:sz w:val="22"/>
          <w:szCs w:val="22"/>
        </w:rPr>
        <w:t>TECHNICAL</w:t>
      </w:r>
      <w:r w:rsidR="00875595">
        <w:rPr>
          <w:rFonts w:eastAsia="Trebuchet MS"/>
          <w:b/>
          <w:bCs/>
          <w:caps/>
          <w:sz w:val="22"/>
          <w:szCs w:val="22"/>
        </w:rPr>
        <w:t xml:space="preserve"> SKillS</w:t>
      </w:r>
    </w:p>
    <w:p w14:paraId="64EE83B6" w14:textId="5132FD30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Proficiency in programming languages such as Java, Python, C++, etc.</w:t>
      </w:r>
    </w:p>
    <w:p w14:paraId="2D3FBE01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Knowledge of data structures and algorithms.</w:t>
      </w:r>
    </w:p>
    <w:p w14:paraId="0168E5FD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Understanding of databases and SQL.</w:t>
      </w:r>
    </w:p>
    <w:p w14:paraId="304BC22D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Knowledge of software development methodologies (Agile, Scrum, etc.).</w:t>
      </w:r>
    </w:p>
    <w:p w14:paraId="6564F2B7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Experience with version control systems (Git).</w:t>
      </w:r>
    </w:p>
    <w:p w14:paraId="6CC04EED" w14:textId="77777777" w:rsidR="00E554F4" w:rsidRPr="00E554F4" w:rsidRDefault="00E554F4" w:rsidP="00E554F4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Knowledge of front-end technologies such as HTML, CSS, and JavaScript.</w:t>
      </w:r>
    </w:p>
    <w:p w14:paraId="4F999692" w14:textId="5AE24E1F" w:rsidR="00875595" w:rsidRDefault="00E554F4" w:rsidP="00875595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E554F4">
        <w:rPr>
          <w:rFonts w:eastAsia="Arial"/>
          <w:sz w:val="22"/>
          <w:szCs w:val="22"/>
        </w:rPr>
        <w:t>Familiarity with operating systems (Windows, Linux, macOS).</w:t>
      </w:r>
    </w:p>
    <w:p w14:paraId="36DBDFD1" w14:textId="77777777" w:rsidR="00875595" w:rsidRDefault="00875595" w:rsidP="00875595">
      <w:pPr>
        <w:pStyle w:val="ListParagraph"/>
        <w:ind w:left="1440"/>
        <w:rPr>
          <w:rFonts w:eastAsia="Arial"/>
          <w:sz w:val="22"/>
          <w:szCs w:val="22"/>
        </w:rPr>
      </w:pPr>
    </w:p>
    <w:p w14:paraId="3AED4142" w14:textId="557D468B" w:rsidR="00875595" w:rsidRDefault="00875595" w:rsidP="00875595">
      <w:pPr>
        <w:jc w:val="center"/>
        <w:rPr>
          <w:rFonts w:eastAsia="Arial"/>
          <w:sz w:val="22"/>
          <w:szCs w:val="22"/>
        </w:rPr>
      </w:pPr>
      <w:r w:rsidRPr="00875595">
        <w:rPr>
          <w:rFonts w:eastAsia="Trebuchet MS"/>
          <w:b/>
          <w:bCs/>
          <w:caps/>
          <w:sz w:val="22"/>
          <w:szCs w:val="22"/>
        </w:rPr>
        <w:t>Professional SKILLS</w:t>
      </w:r>
    </w:p>
    <w:p w14:paraId="420816DE" w14:textId="77777777" w:rsidR="00875595" w:rsidRPr="00875595" w:rsidRDefault="00875595" w:rsidP="00875595">
      <w:pPr>
        <w:jc w:val="center"/>
        <w:rPr>
          <w:rFonts w:eastAsia="Arial"/>
          <w:sz w:val="22"/>
          <w:szCs w:val="22"/>
        </w:rPr>
      </w:pPr>
    </w:p>
    <w:p w14:paraId="63332DD6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Strong problem-solving and analytical skills.</w:t>
      </w:r>
    </w:p>
    <w:p w14:paraId="3D724E8C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Excellent written and verbal communication skills.</w:t>
      </w:r>
    </w:p>
    <w:p w14:paraId="653C2899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Ability to work well in a team environment.</w:t>
      </w:r>
    </w:p>
    <w:p w14:paraId="4FEE6A52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Good time management and organizational skills.</w:t>
      </w:r>
    </w:p>
    <w:p w14:paraId="0871A57B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Attention to detail and ability to produce high-quality work.</w:t>
      </w:r>
    </w:p>
    <w:p w14:paraId="0AE6236C" w14:textId="77777777" w:rsidR="00497559" w:rsidRPr="00497559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Adaptability to new technologies and a willingness to continuously learn.</w:t>
      </w:r>
    </w:p>
    <w:p w14:paraId="2EFE8A64" w14:textId="39E9A181" w:rsidR="00497559" w:rsidRPr="00E554F4" w:rsidRDefault="00497559" w:rsidP="00497559">
      <w:pPr>
        <w:pStyle w:val="ListParagraph"/>
        <w:numPr>
          <w:ilvl w:val="1"/>
          <w:numId w:val="18"/>
        </w:numPr>
        <w:rPr>
          <w:rFonts w:eastAsia="Arial"/>
          <w:sz w:val="22"/>
          <w:szCs w:val="22"/>
        </w:rPr>
      </w:pPr>
      <w:r w:rsidRPr="00497559">
        <w:rPr>
          <w:rFonts w:eastAsia="Arial"/>
          <w:sz w:val="22"/>
          <w:szCs w:val="22"/>
        </w:rPr>
        <w:t>Ability to work under pressure and meet deadlines.</w:t>
      </w:r>
    </w:p>
    <w:p w14:paraId="73AFFC73" w14:textId="77777777" w:rsidR="00B01577" w:rsidRPr="00A438CF" w:rsidRDefault="00B01577" w:rsidP="00B0157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academic projects</w:t>
      </w:r>
    </w:p>
    <w:p w14:paraId="4174ABCF" w14:textId="3329E35E" w:rsidR="00B01577" w:rsidRPr="00A438CF" w:rsidRDefault="00B01577" w:rsidP="00B0157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DS And Algorithms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Jan</w:t>
      </w:r>
      <w:r>
        <w:rPr>
          <w:rStyle w:val="fs14fw4overflow-hidden"/>
          <w:rFonts w:eastAsia="Arial"/>
          <w:b/>
          <w:bCs/>
          <w:sz w:val="22"/>
          <w:szCs w:val="22"/>
        </w:rPr>
        <w:t>uary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9F61B5">
        <w:rPr>
          <w:rStyle w:val="fs14fw4overflow-hidden"/>
          <w:rFonts w:eastAsia="Arial"/>
          <w:b/>
          <w:bCs/>
          <w:sz w:val="22"/>
          <w:szCs w:val="22"/>
        </w:rPr>
        <w:t>1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- Apr</w:t>
      </w:r>
      <w:r>
        <w:rPr>
          <w:rStyle w:val="fs14fw4overflow-hidden"/>
          <w:rFonts w:eastAsia="Arial"/>
          <w:b/>
          <w:bCs/>
          <w:sz w:val="22"/>
          <w:szCs w:val="22"/>
        </w:rPr>
        <w:t>il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9F61B5">
        <w:rPr>
          <w:rStyle w:val="fs14fw4overflow-hidden"/>
          <w:rFonts w:eastAsia="Arial"/>
          <w:b/>
          <w:bCs/>
          <w:sz w:val="22"/>
          <w:szCs w:val="22"/>
        </w:rPr>
        <w:t>1</w:t>
      </w:r>
    </w:p>
    <w:p w14:paraId="33EFEA8F" w14:textId="77777777" w:rsidR="00B01577" w:rsidRPr="00A438CF" w:rsidRDefault="00B01577" w:rsidP="00B0157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160638EF" w14:textId="77777777" w:rsidR="00B01577" w:rsidRPr="00A438CF" w:rsidRDefault="00B01577" w:rsidP="00B01577">
      <w:pPr>
        <w:numPr>
          <w:ilvl w:val="0"/>
          <w:numId w:val="6"/>
        </w:numPr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Prepared different projects of Data Structures, linked list, Stacks, and Queue</w:t>
      </w:r>
    </w:p>
    <w:p w14:paraId="0F197A39" w14:textId="05503D65" w:rsidR="00B01577" w:rsidRPr="005E6678" w:rsidRDefault="00B01577" w:rsidP="005E6678">
      <w:pPr>
        <w:numPr>
          <w:ilvl w:val="0"/>
          <w:numId w:val="6"/>
        </w:numPr>
        <w:spacing w:after="12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Solved different Algorithm problems and completed different assignments</w:t>
      </w:r>
    </w:p>
    <w:p w14:paraId="5F729547" w14:textId="03740E09" w:rsidR="00B01577" w:rsidRPr="00A438CF" w:rsidRDefault="00B01577" w:rsidP="00B0157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Analysis Report on Starbucks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Nov</w:t>
      </w:r>
      <w:r>
        <w:rPr>
          <w:rStyle w:val="fs14fw4overflow-hidden"/>
          <w:rFonts w:eastAsia="Arial"/>
          <w:b/>
          <w:bCs/>
          <w:sz w:val="22"/>
          <w:szCs w:val="22"/>
        </w:rPr>
        <w:t>ember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</w:t>
      </w:r>
      <w:r w:rsidR="008E58C5">
        <w:rPr>
          <w:rStyle w:val="fs14fw4overflow-hidden"/>
          <w:rFonts w:eastAsia="Arial"/>
          <w:b/>
          <w:bCs/>
          <w:sz w:val="22"/>
          <w:szCs w:val="22"/>
        </w:rPr>
        <w:t>2</w:t>
      </w:r>
    </w:p>
    <w:p w14:paraId="49D5A3F4" w14:textId="77777777" w:rsidR="00B01577" w:rsidRPr="00A438CF" w:rsidRDefault="00B01577" w:rsidP="00B0157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Brock University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23FF9558" w14:textId="77777777" w:rsidR="00B01577" w:rsidRDefault="00B01577" w:rsidP="00B01577">
      <w:pPr>
        <w:numPr>
          <w:ilvl w:val="0"/>
          <w:numId w:val="9"/>
        </w:numPr>
        <w:spacing w:after="6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Developed a group project on Starbucks based on some market research and trend analysis</w:t>
      </w:r>
    </w:p>
    <w:p w14:paraId="1F11124F" w14:textId="77777777" w:rsidR="00B01577" w:rsidRDefault="00B01577" w:rsidP="00B01577">
      <w:pPr>
        <w:spacing w:after="60"/>
        <w:ind w:left="720"/>
        <w:rPr>
          <w:rFonts w:eastAsia="Arial"/>
          <w:sz w:val="22"/>
          <w:szCs w:val="22"/>
        </w:rPr>
      </w:pPr>
    </w:p>
    <w:p w14:paraId="6CF82328" w14:textId="3DA1E267" w:rsidR="00B01577" w:rsidRPr="00BF2D60" w:rsidRDefault="00B01577" w:rsidP="00B01577">
      <w:pPr>
        <w:spacing w:after="60"/>
        <w:rPr>
          <w:rFonts w:eastAsia="Arial"/>
          <w:strike/>
          <w:sz w:val="22"/>
          <w:szCs w:val="22"/>
        </w:rPr>
      </w:pPr>
      <w:r w:rsidRPr="00516DF3">
        <w:rPr>
          <w:rFonts w:eastAsia="Arial"/>
          <w:b/>
          <w:bCs/>
          <w:sz w:val="22"/>
          <w:szCs w:val="22"/>
        </w:rPr>
        <w:t xml:space="preserve">AI Chess Game </w:t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 xml:space="preserve">          </w:t>
      </w:r>
      <w:r w:rsidRPr="009F1688">
        <w:rPr>
          <w:rFonts w:eastAsia="Arial"/>
          <w:b/>
          <w:bCs/>
          <w:sz w:val="22"/>
          <w:szCs w:val="22"/>
        </w:rPr>
        <w:t>Sept</w:t>
      </w:r>
      <w:r>
        <w:rPr>
          <w:rFonts w:eastAsia="Arial"/>
          <w:b/>
          <w:bCs/>
          <w:sz w:val="22"/>
          <w:szCs w:val="22"/>
        </w:rPr>
        <w:t>ember</w:t>
      </w:r>
      <w:r w:rsidRPr="009F1688">
        <w:rPr>
          <w:rFonts w:eastAsia="Arial"/>
          <w:b/>
          <w:bCs/>
          <w:sz w:val="22"/>
          <w:szCs w:val="22"/>
        </w:rPr>
        <w:t xml:space="preserve"> 2022</w:t>
      </w:r>
    </w:p>
    <w:p w14:paraId="0669BA28" w14:textId="77777777" w:rsidR="00B01577" w:rsidRDefault="00B01577" w:rsidP="00B01577">
      <w:pPr>
        <w:spacing w:after="6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Brock university, St </w:t>
      </w:r>
      <w:proofErr w:type="spellStart"/>
      <w:r>
        <w:rPr>
          <w:rFonts w:eastAsia="Arial"/>
          <w:sz w:val="22"/>
          <w:szCs w:val="22"/>
        </w:rPr>
        <w:t>Catharines</w:t>
      </w:r>
      <w:proofErr w:type="spellEnd"/>
      <w:r>
        <w:rPr>
          <w:rFonts w:eastAsia="Arial"/>
          <w:sz w:val="22"/>
          <w:szCs w:val="22"/>
        </w:rPr>
        <w:t>, ON</w:t>
      </w:r>
    </w:p>
    <w:p w14:paraId="228629C1" w14:textId="35EDD936" w:rsidR="00B01577" w:rsidRDefault="00B01577" w:rsidP="00B01577">
      <w:pPr>
        <w:pStyle w:val="ListParagraph"/>
        <w:numPr>
          <w:ilvl w:val="0"/>
          <w:numId w:val="15"/>
        </w:numPr>
        <w:spacing w:after="60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Developed chess game which can be played between humans or with computer. Both human vs human and AI vs human is available</w:t>
      </w:r>
    </w:p>
    <w:p w14:paraId="00B2C2DD" w14:textId="567553A1" w:rsidR="00AC1646" w:rsidRDefault="00AC1646" w:rsidP="00AC1646">
      <w:pPr>
        <w:spacing w:after="60"/>
        <w:rPr>
          <w:rFonts w:eastAsia="Arial"/>
          <w:b/>
          <w:bCs/>
          <w:sz w:val="22"/>
          <w:szCs w:val="22"/>
        </w:rPr>
      </w:pPr>
      <w:r w:rsidRPr="00AC1646">
        <w:rPr>
          <w:rFonts w:eastAsia="Arial"/>
          <w:b/>
          <w:bCs/>
          <w:sz w:val="22"/>
          <w:szCs w:val="22"/>
        </w:rPr>
        <w:t>Niagara-On-The-Lake Museum Virtual Reality Experience</w:t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ab/>
      </w:r>
      <w:r>
        <w:rPr>
          <w:rFonts w:eastAsia="Arial"/>
          <w:b/>
          <w:bCs/>
          <w:sz w:val="22"/>
          <w:szCs w:val="22"/>
        </w:rPr>
        <w:t xml:space="preserve"> </w:t>
      </w:r>
      <w:r>
        <w:rPr>
          <w:rFonts w:eastAsia="Arial"/>
          <w:b/>
          <w:bCs/>
          <w:sz w:val="22"/>
          <w:szCs w:val="22"/>
        </w:rPr>
        <w:t>January</w:t>
      </w:r>
      <w:r w:rsidRPr="009F1688">
        <w:rPr>
          <w:rFonts w:eastAsia="Arial"/>
          <w:b/>
          <w:bCs/>
          <w:sz w:val="22"/>
          <w:szCs w:val="22"/>
        </w:rPr>
        <w:t xml:space="preserve"> 202</w:t>
      </w:r>
      <w:r>
        <w:rPr>
          <w:rFonts w:eastAsia="Arial"/>
          <w:b/>
          <w:bCs/>
          <w:sz w:val="22"/>
          <w:szCs w:val="22"/>
        </w:rPr>
        <w:t>3</w:t>
      </w:r>
    </w:p>
    <w:p w14:paraId="79712BA4" w14:textId="77777777" w:rsidR="00DB324C" w:rsidRDefault="00AC1646" w:rsidP="00AC1646">
      <w:pPr>
        <w:pStyle w:val="ListParagraph"/>
        <w:numPr>
          <w:ilvl w:val="0"/>
          <w:numId w:val="19"/>
        </w:numPr>
        <w:spacing w:after="60"/>
        <w:rPr>
          <w:rFonts w:eastAsia="Arial"/>
          <w:sz w:val="22"/>
          <w:szCs w:val="22"/>
        </w:rPr>
      </w:pPr>
      <w:r w:rsidRPr="00AC1646">
        <w:rPr>
          <w:rFonts w:eastAsia="Arial"/>
          <w:sz w:val="22"/>
          <w:szCs w:val="22"/>
        </w:rPr>
        <w:t xml:space="preserve">Developed a virtual reality museum experience for Niagara-On-The-Lake Museum using Unity, C#, Firebase and Angular. </w:t>
      </w:r>
    </w:p>
    <w:p w14:paraId="068ABC6D" w14:textId="77777777" w:rsidR="00DB324C" w:rsidRDefault="00AC1646" w:rsidP="00AC1646">
      <w:pPr>
        <w:pStyle w:val="ListParagraph"/>
        <w:numPr>
          <w:ilvl w:val="0"/>
          <w:numId w:val="19"/>
        </w:numPr>
        <w:spacing w:after="60"/>
        <w:rPr>
          <w:rFonts w:eastAsia="Arial"/>
          <w:sz w:val="22"/>
          <w:szCs w:val="22"/>
        </w:rPr>
      </w:pPr>
      <w:r w:rsidRPr="00AC1646">
        <w:rPr>
          <w:rFonts w:eastAsia="Arial"/>
          <w:sz w:val="22"/>
          <w:szCs w:val="22"/>
        </w:rPr>
        <w:t xml:space="preserve">Implemented a seamless interaction system for visitors to navigate through the museum's exhibits and learn about the history of Niagara-On-The-Lake. </w:t>
      </w:r>
    </w:p>
    <w:p w14:paraId="05E5654D" w14:textId="05A42E24" w:rsidR="00AC1646" w:rsidRPr="00AC1646" w:rsidRDefault="00AC1646" w:rsidP="00AC1646">
      <w:pPr>
        <w:pStyle w:val="ListParagraph"/>
        <w:numPr>
          <w:ilvl w:val="0"/>
          <w:numId w:val="19"/>
        </w:numPr>
        <w:spacing w:after="60"/>
        <w:rPr>
          <w:rFonts w:eastAsia="Arial"/>
          <w:sz w:val="22"/>
          <w:szCs w:val="22"/>
        </w:rPr>
      </w:pPr>
      <w:r w:rsidRPr="00AC1646">
        <w:rPr>
          <w:rFonts w:eastAsia="Arial"/>
          <w:sz w:val="22"/>
          <w:szCs w:val="22"/>
        </w:rPr>
        <w:lastRenderedPageBreak/>
        <w:t>Utilized Firebase to store and retrieve visitor data and feedback, while Angular was used to build a responsive front-end interface.</w:t>
      </w:r>
    </w:p>
    <w:p w14:paraId="5CA670E6" w14:textId="77777777" w:rsidR="00B01577" w:rsidRPr="00B01577" w:rsidRDefault="00B01577" w:rsidP="00B01577">
      <w:pPr>
        <w:spacing w:after="60"/>
        <w:rPr>
          <w:rFonts w:eastAsia="Arial"/>
          <w:sz w:val="22"/>
          <w:szCs w:val="22"/>
        </w:rPr>
      </w:pPr>
    </w:p>
    <w:p w14:paraId="2911FA8B" w14:textId="77777777" w:rsidR="00106C7F" w:rsidRPr="00A438CF" w:rsidRDefault="000636A3" w:rsidP="006529B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work experience</w:t>
      </w:r>
    </w:p>
    <w:p w14:paraId="31C57399" w14:textId="130CC327" w:rsidR="00106C7F" w:rsidRPr="00A438CF" w:rsidRDefault="000636A3" w:rsidP="006529B7">
      <w:pPr>
        <w:tabs>
          <w:tab w:val="right" w:pos="10710"/>
        </w:tabs>
        <w:rPr>
          <w:rStyle w:val="fs14fw4"/>
          <w:rFonts w:eastAsia="Arial"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Customer Experience Salesfloor Associate</w:t>
      </w:r>
      <w:r w:rsidRPr="00A438CF">
        <w:rPr>
          <w:rStyle w:val="fs14fw4"/>
          <w:rFonts w:eastAsia="Arial"/>
          <w:sz w:val="22"/>
          <w:szCs w:val="22"/>
        </w:rPr>
        <w:tab/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March 2020-Sep</w:t>
      </w:r>
      <w:r w:rsidR="00B01577">
        <w:rPr>
          <w:rStyle w:val="fs14fw4overflow-hidden"/>
          <w:rFonts w:eastAsia="Arial"/>
          <w:b/>
          <w:bCs/>
          <w:sz w:val="22"/>
          <w:szCs w:val="22"/>
        </w:rPr>
        <w:t xml:space="preserve">tember </w:t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2020</w:t>
      </w:r>
      <w:r w:rsidRPr="00A438CF">
        <w:rPr>
          <w:rStyle w:val="fs14fw4overflow-hidden"/>
          <w:rFonts w:eastAsia="Arial"/>
          <w:sz w:val="22"/>
          <w:szCs w:val="22"/>
        </w:rPr>
        <w:t xml:space="preserve"> </w:t>
      </w:r>
    </w:p>
    <w:p w14:paraId="7EF08AE5" w14:textId="77777777" w:rsidR="00106C7F" w:rsidRPr="00A438CF" w:rsidRDefault="000636A3" w:rsidP="006529B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Walmart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Pr="00A438CF">
        <w:rPr>
          <w:rStyle w:val="fs14fw4undefined"/>
          <w:rFonts w:eastAsia="Arial"/>
          <w:sz w:val="22"/>
          <w:szCs w:val="22"/>
        </w:rPr>
        <w:t>, ON</w:t>
      </w:r>
    </w:p>
    <w:p w14:paraId="6D0D7CFB" w14:textId="77777777" w:rsidR="00106C7F" w:rsidRPr="00A438CF" w:rsidRDefault="000636A3" w:rsidP="006529B7">
      <w:pPr>
        <w:numPr>
          <w:ilvl w:val="0"/>
          <w:numId w:val="2"/>
        </w:numPr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Developed positive client relationships by professionally handling concerns and questions about products and services</w:t>
      </w:r>
    </w:p>
    <w:p w14:paraId="3980AAE3" w14:textId="77777777" w:rsidR="00106C7F" w:rsidRPr="00A438CF" w:rsidRDefault="000636A3" w:rsidP="006529B7">
      <w:pPr>
        <w:numPr>
          <w:ilvl w:val="0"/>
          <w:numId w:val="2"/>
        </w:numPr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Enhanced leadership skills by mentoring new employees and listening and communication skill helped to work as a team</w:t>
      </w:r>
    </w:p>
    <w:p w14:paraId="18288A21" w14:textId="68AA123B" w:rsidR="00106C7F" w:rsidRDefault="000636A3" w:rsidP="006529B7">
      <w:pPr>
        <w:numPr>
          <w:ilvl w:val="0"/>
          <w:numId w:val="2"/>
        </w:numPr>
        <w:spacing w:after="6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>Solved customers problem &amp; made crucial decisions when dealing with Customer issues, satisfied customer needs</w:t>
      </w:r>
    </w:p>
    <w:p w14:paraId="0D67F8AD" w14:textId="77777777" w:rsidR="00D84349" w:rsidRPr="00D84349" w:rsidRDefault="00D84349" w:rsidP="00D84349">
      <w:pPr>
        <w:spacing w:after="60"/>
        <w:rPr>
          <w:rFonts w:eastAsia="Arial"/>
          <w:sz w:val="22"/>
          <w:szCs w:val="22"/>
        </w:rPr>
      </w:pPr>
    </w:p>
    <w:p w14:paraId="14299E93" w14:textId="77777777" w:rsidR="00D84349" w:rsidRPr="00A438CF" w:rsidRDefault="00D84349" w:rsidP="00D84349">
      <w:pPr>
        <w:rPr>
          <w:rFonts w:eastAsia="Arial"/>
          <w:sz w:val="22"/>
          <w:szCs w:val="22"/>
        </w:rPr>
      </w:pPr>
    </w:p>
    <w:p w14:paraId="399D7491" w14:textId="77777777" w:rsidR="00106C7F" w:rsidRPr="00A438CF" w:rsidRDefault="000636A3" w:rsidP="006529B7">
      <w:pPr>
        <w:spacing w:before="219" w:after="120"/>
        <w:jc w:val="center"/>
        <w:rPr>
          <w:rFonts w:eastAsia="Trebuchet MS"/>
          <w:b/>
          <w:bCs/>
          <w:caps/>
          <w:sz w:val="22"/>
          <w:szCs w:val="22"/>
        </w:rPr>
      </w:pPr>
      <w:r w:rsidRPr="00A438CF">
        <w:rPr>
          <w:rFonts w:eastAsia="Trebuchet MS"/>
          <w:b/>
          <w:bCs/>
          <w:caps/>
          <w:sz w:val="22"/>
          <w:szCs w:val="22"/>
        </w:rPr>
        <w:t>activities</w:t>
      </w:r>
    </w:p>
    <w:p w14:paraId="688DB152" w14:textId="3C439D49" w:rsidR="00106C7F" w:rsidRPr="009F1688" w:rsidRDefault="000636A3" w:rsidP="006529B7">
      <w:pPr>
        <w:tabs>
          <w:tab w:val="right" w:pos="10710"/>
        </w:tabs>
        <w:rPr>
          <w:rStyle w:val="fs14fw4"/>
          <w:rFonts w:eastAsia="Arial"/>
          <w:b/>
          <w:bCs/>
          <w:sz w:val="22"/>
          <w:szCs w:val="22"/>
        </w:rPr>
      </w:pPr>
      <w:r w:rsidRPr="00A438CF">
        <w:rPr>
          <w:rStyle w:val="fs14fw6overflow-hidden"/>
          <w:rFonts w:eastAsia="Arial"/>
          <w:b/>
          <w:bCs/>
          <w:sz w:val="22"/>
          <w:szCs w:val="22"/>
        </w:rPr>
        <w:t>Volunteer Experience</w:t>
      </w:r>
      <w:r w:rsidRPr="00A438CF">
        <w:rPr>
          <w:rStyle w:val="fs14fw4"/>
          <w:rFonts w:eastAsia="Arial"/>
          <w:sz w:val="22"/>
          <w:szCs w:val="22"/>
        </w:rPr>
        <w:tab/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>Jan</w:t>
      </w:r>
      <w:r w:rsidR="0025141E">
        <w:rPr>
          <w:rStyle w:val="fs14fw4overflow-hidden"/>
          <w:rFonts w:eastAsia="Arial"/>
          <w:b/>
          <w:bCs/>
          <w:sz w:val="22"/>
          <w:szCs w:val="22"/>
        </w:rPr>
        <w:t>uary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2020 </w:t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–</w:t>
      </w:r>
      <w:r w:rsidRPr="009F1688">
        <w:rPr>
          <w:rStyle w:val="fs14fw4overflow-hidden"/>
          <w:rFonts w:eastAsia="Arial"/>
          <w:b/>
          <w:bCs/>
          <w:sz w:val="22"/>
          <w:szCs w:val="22"/>
        </w:rPr>
        <w:t xml:space="preserve"> </w:t>
      </w:r>
      <w:r w:rsidR="00D33AE4" w:rsidRPr="009F1688">
        <w:rPr>
          <w:rStyle w:val="fs14fw4overflow-hidden"/>
          <w:rFonts w:eastAsia="Arial"/>
          <w:b/>
          <w:bCs/>
          <w:sz w:val="22"/>
          <w:szCs w:val="22"/>
        </w:rPr>
        <w:t>March 2020</w:t>
      </w:r>
    </w:p>
    <w:p w14:paraId="1ED87E0B" w14:textId="7B25B3FD" w:rsidR="00106C7F" w:rsidRPr="00A438CF" w:rsidRDefault="000636A3" w:rsidP="006529B7">
      <w:pPr>
        <w:rPr>
          <w:rFonts w:eastAsia="Arial"/>
          <w:sz w:val="22"/>
          <w:szCs w:val="22"/>
        </w:rPr>
      </w:pPr>
      <w:r w:rsidRPr="00A438CF">
        <w:rPr>
          <w:rStyle w:val="fs14fw4undefined"/>
          <w:rFonts w:eastAsia="Arial"/>
          <w:sz w:val="22"/>
          <w:szCs w:val="22"/>
        </w:rPr>
        <w:t>Human Rights and Equity</w:t>
      </w:r>
      <w:r w:rsidRPr="00A438CF">
        <w:rPr>
          <w:rStyle w:val="fs14fw4undefinedtdn"/>
          <w:rFonts w:eastAsia="Arial"/>
          <w:sz w:val="22"/>
          <w:szCs w:val="22"/>
        </w:rPr>
        <w:t xml:space="preserve">, </w:t>
      </w:r>
      <w:r w:rsidRPr="00A438CF">
        <w:rPr>
          <w:rStyle w:val="fs14fw4undefined"/>
          <w:rFonts w:eastAsia="Arial"/>
          <w:sz w:val="22"/>
          <w:szCs w:val="22"/>
        </w:rPr>
        <w:t xml:space="preserve">St. </w:t>
      </w:r>
      <w:proofErr w:type="spellStart"/>
      <w:r w:rsidR="00137757" w:rsidRPr="00A438CF">
        <w:rPr>
          <w:rStyle w:val="fs14fw4undefined"/>
          <w:rFonts w:eastAsia="Arial"/>
          <w:sz w:val="22"/>
          <w:szCs w:val="22"/>
        </w:rPr>
        <w:t>Catharines</w:t>
      </w:r>
      <w:proofErr w:type="spellEnd"/>
      <w:r w:rsidR="00137757" w:rsidRPr="00A438CF">
        <w:rPr>
          <w:rStyle w:val="fs14fw4undefined"/>
          <w:rFonts w:eastAsia="Arial"/>
          <w:sz w:val="22"/>
          <w:szCs w:val="22"/>
        </w:rPr>
        <w:t>,</w:t>
      </w:r>
      <w:r w:rsidRPr="00A438CF">
        <w:rPr>
          <w:rStyle w:val="fs14fw4undefined"/>
          <w:rFonts w:eastAsia="Arial"/>
          <w:sz w:val="22"/>
          <w:szCs w:val="22"/>
        </w:rPr>
        <w:t xml:space="preserve"> ON</w:t>
      </w:r>
    </w:p>
    <w:p w14:paraId="1AB3EB5B" w14:textId="292A5B82" w:rsidR="00A438CF" w:rsidRPr="00B01577" w:rsidRDefault="000636A3" w:rsidP="00A438CF">
      <w:pPr>
        <w:numPr>
          <w:ilvl w:val="0"/>
          <w:numId w:val="4"/>
        </w:numPr>
        <w:spacing w:after="120"/>
        <w:ind w:hanging="271"/>
        <w:rPr>
          <w:rFonts w:eastAsia="Arial"/>
          <w:sz w:val="22"/>
          <w:szCs w:val="22"/>
        </w:rPr>
      </w:pPr>
      <w:r w:rsidRPr="00A438CF">
        <w:rPr>
          <w:rFonts w:eastAsia="Arial"/>
          <w:sz w:val="22"/>
          <w:szCs w:val="22"/>
        </w:rPr>
        <w:t xml:space="preserve">Shared views with team members to </w:t>
      </w:r>
      <w:r w:rsidR="00137757" w:rsidRPr="00A438CF">
        <w:rPr>
          <w:rFonts w:eastAsia="Arial"/>
          <w:sz w:val="22"/>
          <w:szCs w:val="22"/>
        </w:rPr>
        <w:t>organize</w:t>
      </w:r>
      <w:r w:rsidRPr="00A438CF">
        <w:rPr>
          <w:rFonts w:eastAsia="Arial"/>
          <w:sz w:val="22"/>
          <w:szCs w:val="22"/>
        </w:rPr>
        <w:t xml:space="preserve"> workshops and public hearings</w:t>
      </w:r>
    </w:p>
    <w:p w14:paraId="01070152" w14:textId="04CA4E6E" w:rsidR="00A438CF" w:rsidRDefault="00A438CF" w:rsidP="00A438CF">
      <w:pPr>
        <w:spacing w:after="60"/>
        <w:rPr>
          <w:rFonts w:eastAsia="Arial"/>
          <w:sz w:val="22"/>
          <w:szCs w:val="22"/>
        </w:rPr>
      </w:pPr>
    </w:p>
    <w:p w14:paraId="602F88CF" w14:textId="6178C6A2" w:rsidR="00A438CF" w:rsidRPr="00A438CF" w:rsidRDefault="00A438CF" w:rsidP="00A438CF">
      <w:pPr>
        <w:spacing w:after="60"/>
        <w:jc w:val="center"/>
        <w:rPr>
          <w:rFonts w:eastAsia="Arial"/>
          <w:b/>
          <w:bCs/>
          <w:sz w:val="22"/>
          <w:szCs w:val="22"/>
        </w:rPr>
      </w:pPr>
      <w:r w:rsidRPr="00A438CF">
        <w:rPr>
          <w:rFonts w:eastAsia="Arial"/>
          <w:b/>
          <w:bCs/>
          <w:sz w:val="22"/>
          <w:szCs w:val="22"/>
        </w:rPr>
        <w:t xml:space="preserve">REFERENCES AVAILABLE UPON REQUEST </w:t>
      </w:r>
    </w:p>
    <w:sectPr w:rsidR="00A438CF" w:rsidRPr="00A438CF" w:rsidSect="00E5481B">
      <w:headerReference w:type="default" r:id="rId10"/>
      <w:pgSz w:w="12225" w:h="15810"/>
      <w:pgMar w:top="567" w:right="750" w:bottom="570" w:left="750" w:header="146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4988F" w14:textId="77777777" w:rsidR="005E5330" w:rsidRDefault="005E5330">
      <w:r>
        <w:separator/>
      </w:r>
    </w:p>
  </w:endnote>
  <w:endnote w:type="continuationSeparator" w:id="0">
    <w:p w14:paraId="5300D9C7" w14:textId="77777777" w:rsidR="005E5330" w:rsidRDefault="005E5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A2A43" w14:textId="77777777" w:rsidR="005E5330" w:rsidRDefault="005E5330">
      <w:r>
        <w:separator/>
      </w:r>
    </w:p>
  </w:footnote>
  <w:footnote w:type="continuationSeparator" w:id="0">
    <w:p w14:paraId="073D22DA" w14:textId="77777777" w:rsidR="005E5330" w:rsidRDefault="005E5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D08B" w14:textId="51B041B4" w:rsidR="009A19F7" w:rsidRPr="00B324D2" w:rsidRDefault="00D33AE4" w:rsidP="009A19F7">
    <w:pPr>
      <w:tabs>
        <w:tab w:val="center" w:pos="5375"/>
        <w:tab w:val="right" w:pos="10751"/>
      </w:tabs>
      <w:rPr>
        <w:sz w:val="20"/>
        <w:szCs w:val="20"/>
      </w:rPr>
    </w:pPr>
    <w:r>
      <w:rPr>
        <w:rFonts w:ascii="Trebuchet MS" w:hAnsi="Trebuchet MS"/>
        <w:caps/>
        <w:sz w:val="20"/>
        <w:szCs w:val="20"/>
      </w:rPr>
      <w:t>Aman Yadav</w:t>
    </w:r>
    <w:r w:rsidR="000636A3" w:rsidRPr="00B324D2">
      <w:rPr>
        <w:sz w:val="20"/>
        <w:szCs w:val="20"/>
      </w:rPr>
      <w:tab/>
    </w:r>
    <w:r w:rsidR="000636A3" w:rsidRPr="00BA1C31">
      <w:rPr>
        <w:rFonts w:ascii="Trebuchet MS" w:hAnsi="Trebuchet MS"/>
        <w:sz w:val="20"/>
        <w:szCs w:val="20"/>
      </w:rPr>
      <w:t>+1</w:t>
    </w:r>
    <w:r>
      <w:rPr>
        <w:rFonts w:ascii="Trebuchet MS" w:hAnsi="Trebuchet MS"/>
        <w:sz w:val="20"/>
        <w:szCs w:val="20"/>
      </w:rPr>
      <w:t>(647)-686-2896</w:t>
    </w:r>
    <w:r w:rsidR="000636A3" w:rsidRPr="00B324D2">
      <w:rPr>
        <w:sz w:val="20"/>
        <w:szCs w:val="20"/>
      </w:rPr>
      <w:tab/>
    </w:r>
    <w:r w:rsidR="000636A3" w:rsidRPr="006A3395">
      <w:rPr>
        <w:rFonts w:ascii="Trebuchet MS" w:hAnsi="Trebuchet MS"/>
        <w:sz w:val="20"/>
        <w:szCs w:val="20"/>
      </w:rPr>
      <w:t>Page</w:t>
    </w:r>
    <w:r w:rsidR="000636A3">
      <w:rPr>
        <w:rFonts w:ascii="Trebuchet MS" w:hAnsi="Trebuchet MS"/>
        <w:sz w:val="20"/>
        <w:szCs w:val="20"/>
      </w:rPr>
      <w:t xml:space="preserve"> </w:t>
    </w:r>
    <w:r w:rsidR="000636A3">
      <w:rPr>
        <w:rFonts w:ascii="Trebuchet MS" w:hAnsi="Trebuchet MS"/>
        <w:sz w:val="20"/>
        <w:szCs w:val="20"/>
      </w:rPr>
      <w:fldChar w:fldCharType="begin"/>
    </w:r>
    <w:r w:rsidR="000636A3">
      <w:rPr>
        <w:rFonts w:ascii="Trebuchet MS" w:hAnsi="Trebuchet MS"/>
        <w:sz w:val="20"/>
        <w:szCs w:val="20"/>
      </w:rPr>
      <w:instrText xml:space="preserve"> Page </w:instrText>
    </w:r>
    <w:r w:rsidR="000636A3">
      <w:rPr>
        <w:rFonts w:ascii="Trebuchet MS" w:hAnsi="Trebuchet MS"/>
        <w:sz w:val="20"/>
        <w:szCs w:val="20"/>
      </w:rPr>
      <w:fldChar w:fldCharType="separate"/>
    </w:r>
    <w:r w:rsidR="000636A3">
      <w:rPr>
        <w:rFonts w:ascii="Trebuchet MS" w:hAnsi="Trebuchet MS"/>
        <w:noProof/>
        <w:sz w:val="20"/>
        <w:szCs w:val="20"/>
      </w:rPr>
      <w:t>2</w:t>
    </w:r>
    <w:r w:rsidR="000636A3">
      <w:rPr>
        <w:rFonts w:ascii="Trebuchet MS" w:hAnsi="Trebuchet MS"/>
        <w:sz w:val="20"/>
        <w:szCs w:val="20"/>
      </w:rPr>
      <w:fldChar w:fldCharType="end"/>
    </w:r>
  </w:p>
  <w:p w14:paraId="33104A8D" w14:textId="77777777" w:rsidR="009A19F7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BBEBF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2A34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5264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1A6F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80FA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68C0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1A87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36A7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BE79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99EB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02E5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1CD5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5C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EE3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AEA3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9E3B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C811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5AAB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964A19B4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52DB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0C24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C203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1E55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687D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6260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1F0FB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9AA71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9B0B4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F1AC2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6203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08A1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B8A6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640E0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449C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7E21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CCED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94A8E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B281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801F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EAB7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D6420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92B8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5445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C7CDC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28E1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FB856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E61A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9A98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A8A2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46EAF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C895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6831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305E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B035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83EA2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7EF8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B045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08E7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A0EE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241C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4C48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0C32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066C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1E67F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AE14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080D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00C1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0CA6F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6ABA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E8AB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C0C3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DE96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2AC04C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62A1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2B6A1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F64C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B297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8CEA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1A29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DC50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4ED3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E645529"/>
    <w:multiLevelType w:val="hybridMultilevel"/>
    <w:tmpl w:val="97F4F9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A0D93"/>
    <w:multiLevelType w:val="hybridMultilevel"/>
    <w:tmpl w:val="F40AA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F1F82"/>
    <w:multiLevelType w:val="multilevel"/>
    <w:tmpl w:val="D604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0376F"/>
    <w:multiLevelType w:val="hybridMultilevel"/>
    <w:tmpl w:val="CAB87D44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6FAE30C5"/>
    <w:multiLevelType w:val="hybridMultilevel"/>
    <w:tmpl w:val="46DA72BA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10477"/>
    <w:multiLevelType w:val="hybridMultilevel"/>
    <w:tmpl w:val="0B7002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70FC4"/>
    <w:multiLevelType w:val="hybridMultilevel"/>
    <w:tmpl w:val="1A466E12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A4C05"/>
    <w:multiLevelType w:val="hybridMultilevel"/>
    <w:tmpl w:val="24A8C580"/>
    <w:lvl w:ilvl="0" w:tplc="DB529A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D2208"/>
    <w:multiLevelType w:val="hybridMultilevel"/>
    <w:tmpl w:val="2D3A8A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529A5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787219"/>
    <w:multiLevelType w:val="hybridMultilevel"/>
    <w:tmpl w:val="062642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885015">
    <w:abstractNumId w:val="0"/>
  </w:num>
  <w:num w:numId="2" w16cid:durableId="2016378139">
    <w:abstractNumId w:val="1"/>
  </w:num>
  <w:num w:numId="3" w16cid:durableId="1477726842">
    <w:abstractNumId w:val="2"/>
  </w:num>
  <w:num w:numId="4" w16cid:durableId="33627437">
    <w:abstractNumId w:val="3"/>
  </w:num>
  <w:num w:numId="5" w16cid:durableId="1028067775">
    <w:abstractNumId w:val="4"/>
  </w:num>
  <w:num w:numId="6" w16cid:durableId="197662543">
    <w:abstractNumId w:val="5"/>
  </w:num>
  <w:num w:numId="7" w16cid:durableId="1430856751">
    <w:abstractNumId w:val="6"/>
  </w:num>
  <w:num w:numId="8" w16cid:durableId="1547796350">
    <w:abstractNumId w:val="7"/>
  </w:num>
  <w:num w:numId="9" w16cid:durableId="1847597562">
    <w:abstractNumId w:val="8"/>
  </w:num>
  <w:num w:numId="10" w16cid:durableId="352538964">
    <w:abstractNumId w:val="18"/>
  </w:num>
  <w:num w:numId="11" w16cid:durableId="1841040954">
    <w:abstractNumId w:val="11"/>
  </w:num>
  <w:num w:numId="12" w16cid:durableId="1794012116">
    <w:abstractNumId w:val="9"/>
  </w:num>
  <w:num w:numId="13" w16cid:durableId="1411466567">
    <w:abstractNumId w:val="10"/>
  </w:num>
  <w:num w:numId="14" w16cid:durableId="197743044">
    <w:abstractNumId w:val="12"/>
  </w:num>
  <w:num w:numId="15" w16cid:durableId="2102606468">
    <w:abstractNumId w:val="14"/>
  </w:num>
  <w:num w:numId="16" w16cid:durableId="1470320617">
    <w:abstractNumId w:val="13"/>
  </w:num>
  <w:num w:numId="17" w16cid:durableId="2122525958">
    <w:abstractNumId w:val="15"/>
  </w:num>
  <w:num w:numId="18" w16cid:durableId="1090735349">
    <w:abstractNumId w:val="17"/>
  </w:num>
  <w:num w:numId="19" w16cid:durableId="12578340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7F"/>
    <w:rsid w:val="000636A3"/>
    <w:rsid w:val="00106C7F"/>
    <w:rsid w:val="00133688"/>
    <w:rsid w:val="00137757"/>
    <w:rsid w:val="00212307"/>
    <w:rsid w:val="0025141E"/>
    <w:rsid w:val="002B3BB0"/>
    <w:rsid w:val="00345229"/>
    <w:rsid w:val="003D4BDD"/>
    <w:rsid w:val="003D6080"/>
    <w:rsid w:val="00431E22"/>
    <w:rsid w:val="00497559"/>
    <w:rsid w:val="004E6A4C"/>
    <w:rsid w:val="00516DF3"/>
    <w:rsid w:val="005E5330"/>
    <w:rsid w:val="005E6678"/>
    <w:rsid w:val="006529B7"/>
    <w:rsid w:val="006C03FF"/>
    <w:rsid w:val="00735841"/>
    <w:rsid w:val="007731EC"/>
    <w:rsid w:val="007A077E"/>
    <w:rsid w:val="007E4F9A"/>
    <w:rsid w:val="00875595"/>
    <w:rsid w:val="008A6553"/>
    <w:rsid w:val="008B0E50"/>
    <w:rsid w:val="008E58C5"/>
    <w:rsid w:val="00986297"/>
    <w:rsid w:val="009B03AE"/>
    <w:rsid w:val="009F1688"/>
    <w:rsid w:val="009F61B5"/>
    <w:rsid w:val="00A02B88"/>
    <w:rsid w:val="00A37AB6"/>
    <w:rsid w:val="00A438CF"/>
    <w:rsid w:val="00AC1646"/>
    <w:rsid w:val="00B01577"/>
    <w:rsid w:val="00B216E0"/>
    <w:rsid w:val="00B55E58"/>
    <w:rsid w:val="00BF2D60"/>
    <w:rsid w:val="00BF3F87"/>
    <w:rsid w:val="00BF4F78"/>
    <w:rsid w:val="00C334E5"/>
    <w:rsid w:val="00C378CC"/>
    <w:rsid w:val="00D33AE4"/>
    <w:rsid w:val="00D84349"/>
    <w:rsid w:val="00D9092E"/>
    <w:rsid w:val="00DB324C"/>
    <w:rsid w:val="00DE56FB"/>
    <w:rsid w:val="00E21BD3"/>
    <w:rsid w:val="00E5481B"/>
    <w:rsid w:val="00E554F4"/>
    <w:rsid w:val="00F8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357D3"/>
  <w15:docId w15:val="{659582E6-B64D-4D31-91ED-533732D2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email-link">
    <w:name w:val="email-link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paragraph" w:styleId="Header">
    <w:name w:val="header"/>
    <w:basedOn w:val="Normal"/>
    <w:link w:val="HeaderChar"/>
    <w:uiPriority w:val="99"/>
    <w:unhideWhenUsed/>
    <w:rsid w:val="006529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9B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29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9B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B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77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8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aman-yada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anpyadav1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manyadavport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yash sharma</dc:creator>
  <cp:lastModifiedBy>Aman Yadav</cp:lastModifiedBy>
  <cp:revision>4</cp:revision>
  <cp:lastPrinted>2022-06-29T22:58:00Z</cp:lastPrinted>
  <dcterms:created xsi:type="dcterms:W3CDTF">2023-02-03T18:57:00Z</dcterms:created>
  <dcterms:modified xsi:type="dcterms:W3CDTF">2023-02-03T18:58:00Z</dcterms:modified>
</cp:coreProperties>
</file>